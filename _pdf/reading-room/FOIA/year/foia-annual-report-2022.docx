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965B" w14:textId="5B968DC7" w:rsidR="00704D7C" w:rsidRDefault="00057527">
      <w:pPr>
        <w:spacing w:after="160" w:line="214" w:lineRule="auto"/>
      </w:pPr>
      <w:r>
        <w:rPr>
          <w:rFonts w:ascii="Calibri" w:eastAsia="Calibri" w:hAnsi="Calibri" w:cs="Calibri"/>
          <w:color w:val="000000"/>
        </w:rPr>
        <w:t>III</w:t>
      </w:r>
      <w:r w:rsidR="00000000">
        <w:rPr>
          <w:rFonts w:ascii="Calibri" w:eastAsia="Calibri" w:hAnsi="Calibri" w:cs="Calibri"/>
          <w:color w:val="000000"/>
        </w:rPr>
        <w:t>. Agency Component Abbreviations</w:t>
      </w:r>
    </w:p>
    <w:p w14:paraId="0FF70F0E" w14:textId="77777777" w:rsidR="00704D7C" w:rsidRDefault="00704D7C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2423"/>
        <w:gridCol w:w="6127"/>
      </w:tblGrid>
      <w:tr w:rsidR="00704D7C" w14:paraId="24C618A3" w14:textId="77777777">
        <w:tc>
          <w:tcPr>
            <w:tcW w:w="213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4095871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Component Abbreviation</w:t>
            </w:r>
          </w:p>
        </w:tc>
        <w:tc>
          <w:tcPr>
            <w:tcW w:w="538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5929E0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Component Name</w:t>
            </w:r>
          </w:p>
        </w:tc>
      </w:tr>
      <w:tr w:rsidR="00704D7C" w14:paraId="5D185241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EABFCBB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70B71C5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Federal Retirement Thrift Investment Board</w:t>
            </w:r>
          </w:p>
        </w:tc>
      </w:tr>
    </w:tbl>
    <w:p w14:paraId="09187097" w14:textId="77777777" w:rsidR="00704D7C" w:rsidRDefault="00704D7C"/>
    <w:p w14:paraId="09A416B1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color w:val="000000"/>
        </w:rPr>
        <w:t>IV. Exemption 3 Statutes</w:t>
      </w:r>
    </w:p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467"/>
        <w:gridCol w:w="1869"/>
        <w:gridCol w:w="1693"/>
        <w:gridCol w:w="1271"/>
        <w:gridCol w:w="1271"/>
        <w:gridCol w:w="979"/>
      </w:tblGrid>
      <w:tr w:rsidR="00704D7C" w14:paraId="6FC9577B" w14:textId="77777777">
        <w:tc>
          <w:tcPr>
            <w:tcW w:w="20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70742DD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Statute</w:t>
            </w:r>
          </w:p>
        </w:tc>
        <w:tc>
          <w:tcPr>
            <w:tcW w:w="24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C9D0BD2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Type of Information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Withheld</w:t>
            </w:r>
          </w:p>
        </w:tc>
        <w:tc>
          <w:tcPr>
            <w:tcW w:w="24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FDB7B16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Case Citation</w:t>
            </w:r>
          </w:p>
        </w:tc>
        <w:tc>
          <w:tcPr>
            <w:tcW w:w="10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20DE851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0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A961F6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Times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Relied upon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by Agency / Component</w:t>
            </w:r>
          </w:p>
        </w:tc>
        <w:tc>
          <w:tcPr>
            <w:tcW w:w="10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C4074B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Total Number of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Times Relied upon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by Agency Overall</w:t>
            </w:r>
          </w:p>
        </w:tc>
      </w:tr>
      <w:tr w:rsidR="00704D7C" w14:paraId="6225B068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1A2DF7D5" w14:textId="77777777" w:rsidR="00704D7C" w:rsidRDefault="00000000">
            <w:pPr>
              <w:spacing w:after="160" w:line="214" w:lineRule="auto"/>
              <w:textAlignment w:val="top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70895A74" w14:textId="77777777" w:rsidR="00704D7C" w:rsidRDefault="00000000">
            <w:pPr>
              <w:spacing w:after="160" w:line="214" w:lineRule="auto"/>
              <w:textAlignment w:val="top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605FF732" w14:textId="77777777" w:rsidR="00704D7C" w:rsidRDefault="00000000">
            <w:pPr>
              <w:spacing w:after="160" w:line="214" w:lineRule="auto"/>
              <w:textAlignment w:val="top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5C9B1819" w14:textId="77777777" w:rsidR="00704D7C" w:rsidRDefault="00000000">
            <w:pPr>
              <w:spacing w:after="160" w:line="214" w:lineRule="auto"/>
              <w:textAlignment w:val="top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4F8563E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611563A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</w:tbl>
    <w:p w14:paraId="5AED6E9B" w14:textId="77777777" w:rsidR="00704D7C" w:rsidRDefault="00704D7C"/>
    <w:p w14:paraId="61B90E91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V.A. FOIA REQUESTS -- RECEIVED, PROCESSED AND PENDING FOIA REQUESTS</w:t>
      </w:r>
    </w:p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2206"/>
        <w:gridCol w:w="1586"/>
        <w:gridCol w:w="1586"/>
        <w:gridCol w:w="1586"/>
        <w:gridCol w:w="1586"/>
      </w:tblGrid>
      <w:tr w:rsidR="00704D7C" w14:paraId="7AAA2F11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370BDD9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72FFA42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Requests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Pending as of Start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of Fiscal Year</w:t>
            </w:r>
          </w:p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6A09A4E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Requests Received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in Fiscal Year</w:t>
            </w:r>
          </w:p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A4C847E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Requests Processed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in Fiscal Year</w:t>
            </w:r>
          </w:p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483ADA9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Requests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Pending as of End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of Fiscal Year</w:t>
            </w:r>
          </w:p>
        </w:tc>
      </w:tr>
      <w:tr w:rsidR="00704D7C" w14:paraId="69C49FDB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DDC96FC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2992C78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94BD93B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DD9538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566F4A7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3</w:t>
            </w:r>
          </w:p>
        </w:tc>
      </w:tr>
      <w:tr w:rsidR="00704D7C" w14:paraId="17CD9165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73571B2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8578B0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17DBC2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FA7DC8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5C37E35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3</w:t>
            </w:r>
          </w:p>
        </w:tc>
      </w:tr>
    </w:tbl>
    <w:p w14:paraId="444F96E0" w14:textId="77777777" w:rsidR="00704D7C" w:rsidRDefault="00704D7C"/>
    <w:p w14:paraId="3C5BD848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V.B.(1). DISPOSITION OF FOIA REQUESTS -- ALL PROCESSED REQUESTS</w:t>
      </w:r>
    </w:p>
    <w:p w14:paraId="2A8511E2" w14:textId="77777777" w:rsidR="00704D7C" w:rsidRDefault="00704D7C"/>
    <w:tbl>
      <w:tblPr>
        <w:tblStyle w:val="TableGridPHPDOCX"/>
        <w:tblW w:w="861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984"/>
        <w:gridCol w:w="751"/>
        <w:gridCol w:w="751"/>
        <w:gridCol w:w="977"/>
        <w:gridCol w:w="737"/>
        <w:gridCol w:w="984"/>
        <w:gridCol w:w="948"/>
        <w:gridCol w:w="714"/>
        <w:gridCol w:w="960"/>
        <w:gridCol w:w="828"/>
        <w:gridCol w:w="688"/>
        <w:gridCol w:w="834"/>
        <w:gridCol w:w="762"/>
        <w:gridCol w:w="638"/>
      </w:tblGrid>
      <w:tr w:rsidR="00704D7C" w14:paraId="2BBAF9B5" w14:textId="77777777">
        <w:tc>
          <w:tcPr>
            <w:tcW w:w="615" w:type="dxa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E0BC8C4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Agency / Component</w:t>
            </w:r>
          </w:p>
        </w:tc>
        <w:tc>
          <w:tcPr>
            <w:tcW w:w="615" w:type="dxa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521F3DA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Number of Full Grants</w:t>
            </w:r>
          </w:p>
        </w:tc>
        <w:tc>
          <w:tcPr>
            <w:tcW w:w="615" w:type="dxa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294B434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Number of Partial Grants / Partial Denials</w:t>
            </w:r>
          </w:p>
        </w:tc>
        <w:tc>
          <w:tcPr>
            <w:tcW w:w="615" w:type="dxa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DD23011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Number of Full Denials Based on Exemptions</w:t>
            </w:r>
          </w:p>
        </w:tc>
        <w:tc>
          <w:tcPr>
            <w:tcW w:w="5535" w:type="dxa"/>
            <w:gridSpan w:val="9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38ADBB6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Number of Full Denials Based on Reasons Other than Exemptions</w:t>
            </w:r>
          </w:p>
        </w:tc>
        <w:tc>
          <w:tcPr>
            <w:tcW w:w="6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11B9F4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 </w:t>
            </w:r>
          </w:p>
        </w:tc>
      </w:tr>
      <w:tr w:rsidR="00704D7C" w14:paraId="0A24A70C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3F0A5917" w14:textId="77777777" w:rsidR="00704D7C" w:rsidRDefault="00704D7C"/>
        </w:tc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0B089403" w14:textId="77777777" w:rsidR="00704D7C" w:rsidRDefault="00704D7C"/>
        </w:tc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6322E398" w14:textId="77777777" w:rsidR="00704D7C" w:rsidRDefault="00704D7C"/>
        </w:tc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4C823A60" w14:textId="77777777" w:rsidR="00704D7C" w:rsidRDefault="00704D7C"/>
        </w:tc>
        <w:tc>
          <w:tcPr>
            <w:tcW w:w="6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B064DE4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No Records</w:t>
            </w:r>
          </w:p>
        </w:tc>
        <w:tc>
          <w:tcPr>
            <w:tcW w:w="6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BE6F592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All Records Referred to Another Component or Agency</w:t>
            </w:r>
          </w:p>
        </w:tc>
        <w:tc>
          <w:tcPr>
            <w:tcW w:w="6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667E8C2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Request Withdrawn</w:t>
            </w:r>
          </w:p>
        </w:tc>
        <w:tc>
          <w:tcPr>
            <w:tcW w:w="6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B594B1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Fee-Related Reason</w:t>
            </w:r>
          </w:p>
        </w:tc>
        <w:tc>
          <w:tcPr>
            <w:tcW w:w="6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BA2B1C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Records not Reasonably Described</w:t>
            </w:r>
          </w:p>
        </w:tc>
        <w:tc>
          <w:tcPr>
            <w:tcW w:w="6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B8B2C3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Improper FOIA Request for Other Reason</w:t>
            </w:r>
          </w:p>
        </w:tc>
        <w:tc>
          <w:tcPr>
            <w:tcW w:w="6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52CC6E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Not Agency Record</w:t>
            </w:r>
          </w:p>
        </w:tc>
        <w:tc>
          <w:tcPr>
            <w:tcW w:w="6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1D73BE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Duplicate Request</w:t>
            </w:r>
          </w:p>
        </w:tc>
        <w:tc>
          <w:tcPr>
            <w:tcW w:w="6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920BD71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Other *Explain in Chart Below</w:t>
            </w:r>
          </w:p>
        </w:tc>
        <w:tc>
          <w:tcPr>
            <w:tcW w:w="61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810735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TOTAL</w:t>
            </w:r>
          </w:p>
        </w:tc>
      </w:tr>
      <w:tr w:rsidR="00704D7C" w14:paraId="238E6589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B2928D0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50F88E8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00401D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4C7CC4F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FF5AA7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E98B6A6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3A3D2F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EE17E0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BAD0879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82ABE5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AD49B71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95C32B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1126946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A5D979E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47</w:t>
            </w:r>
          </w:p>
        </w:tc>
      </w:tr>
      <w:tr w:rsidR="00704D7C" w14:paraId="520C4884" w14:textId="77777777">
        <w:tc>
          <w:tcPr>
            <w:tcW w:w="105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8DA0A25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FC3EAF5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A1997B7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2DE11BC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C5B335D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1CE3700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F20C806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7A683E5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A1EA974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557A8FF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EFB2104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32E8341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A6DFE32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8BDBD19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2"/>
                <w:sz w:val="16"/>
                <w:szCs w:val="16"/>
              </w:rPr>
              <w:t>47</w:t>
            </w:r>
          </w:p>
        </w:tc>
      </w:tr>
    </w:tbl>
    <w:p w14:paraId="3C46C107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0BAA770E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167F18E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25A61CD8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V.B.(2). DISPOSITION OF FOIA REQUESTS -- "OTHER" REASONS FOR "FULL DENIALS BASED ON REASONS OTHER THAN EXEMPTIONS"</w:t>
      </w:r>
    </w:p>
    <w:p w14:paraId="70AD57C1" w14:textId="77777777" w:rsidR="00704D7C" w:rsidRDefault="00704D7C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58"/>
        <w:gridCol w:w="4609"/>
        <w:gridCol w:w="1160"/>
        <w:gridCol w:w="1023"/>
      </w:tblGrid>
      <w:tr w:rsidR="00704D7C" w14:paraId="264787B2" w14:textId="77777777"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50C820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50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BE55955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Description of "Other" Reasons for Denials from Chart B(1)</w:t>
            </w:r>
          </w:p>
        </w:tc>
        <w:tc>
          <w:tcPr>
            <w:tcW w:w="118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8A0BEF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Times "Other" Reason Was Relied Upon</w:t>
            </w:r>
          </w:p>
        </w:tc>
        <w:tc>
          <w:tcPr>
            <w:tcW w:w="105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9CBB0B9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TOTAL</w:t>
            </w:r>
          </w:p>
        </w:tc>
      </w:tr>
      <w:tr w:rsidR="00704D7C" w14:paraId="78B94B4F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212D6D04" w14:textId="77777777" w:rsidR="00704D7C" w:rsidRDefault="00000000">
            <w:pPr>
              <w:spacing w:after="160" w:line="214" w:lineRule="auto"/>
              <w:textAlignment w:val="top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6BBF284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3539768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8E4485F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  <w:tr w:rsidR="00704D7C" w14:paraId="447EB73C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78B1DFE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F0A82B3" w14:textId="77777777" w:rsidR="00704D7C" w:rsidRDefault="00000000">
            <w:pPr>
              <w:spacing w:after="160" w:line="214" w:lineRule="auto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 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144D662" w14:textId="77777777" w:rsidR="00704D7C" w:rsidRDefault="00000000">
            <w:pPr>
              <w:spacing w:after="160" w:line="214" w:lineRule="auto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 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8E140C7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</w:tbl>
    <w:p w14:paraId="4C484154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74B3391C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AFF06C4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1AA2D1F3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V.B.(3). DISPOSITION OF FOIA REQUESTS -- NUMBER OF TIMES EXEMPTIONS APPLIED</w:t>
      </w:r>
    </w:p>
    <w:p w14:paraId="735D049B" w14:textId="77777777" w:rsidR="00704D7C" w:rsidRDefault="00704D7C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72"/>
        <w:gridCol w:w="475"/>
        <w:gridCol w:w="475"/>
        <w:gridCol w:w="475"/>
        <w:gridCol w:w="475"/>
        <w:gridCol w:w="475"/>
        <w:gridCol w:w="475"/>
        <w:gridCol w:w="589"/>
        <w:gridCol w:w="581"/>
        <w:gridCol w:w="579"/>
        <w:gridCol w:w="597"/>
        <w:gridCol w:w="569"/>
        <w:gridCol w:w="563"/>
        <w:gridCol w:w="475"/>
        <w:gridCol w:w="475"/>
      </w:tblGrid>
      <w:tr w:rsidR="00704D7C" w14:paraId="1648DF78" w14:textId="77777777">
        <w:tc>
          <w:tcPr>
            <w:tcW w:w="78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286AA64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3439061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1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20688BF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2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FB8C101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3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DD1375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4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E45586D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5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55E3A8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6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AF8C48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7(A)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4986DA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7(B)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6B4384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7(C)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ADFB8A2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7(D)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3BB0B93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7(E)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9B7CF75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7(F)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B9E9929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8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E66BC0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9</w:t>
            </w:r>
          </w:p>
        </w:tc>
      </w:tr>
      <w:tr w:rsidR="00704D7C" w14:paraId="5DB71AF8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4B1C089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233F541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E547BE8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A223D16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E8E4B9B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3F7789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7DAE9E4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44B94E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29C9A9E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CE46F6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2935BC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A349718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E95373B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D749F29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E0AC1BB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704D7C" w14:paraId="362CCF31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492757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1B1E446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08F1D2E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D5F600D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EF4B3C2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CA0D591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12E0F71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F132DE0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DD3E3B0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4D28D69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C87D101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16A07BB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BB747DB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14C7BDF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E38DAC1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</w:tbl>
    <w:p w14:paraId="701563AA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52B64523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F9D5AED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3587201D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VI.A. ADMINISTRATIVE APPEALS OF INITIAL DETERMINATIONS OF FOIA REQUESTS -- RECEIVED, PROCESSED, AND PENDING ADMINISTRATIVE APPEALS</w:t>
      </w:r>
    </w:p>
    <w:p w14:paraId="1BE7CE8E" w14:textId="77777777" w:rsidR="00704D7C" w:rsidRDefault="00704D7C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710"/>
        <w:gridCol w:w="1710"/>
      </w:tblGrid>
      <w:tr w:rsidR="00704D7C" w14:paraId="07224BBF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6EBE525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2C281D3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Appeals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Pending as of Start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of Fiscal Year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AFB5D22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Appeals Received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in Fiscal Year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830C741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Appeals Processed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in Fiscal Year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258E3A6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Appeals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Pending as of End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of Fiscal Year</w:t>
            </w:r>
          </w:p>
        </w:tc>
      </w:tr>
      <w:tr w:rsidR="00704D7C" w14:paraId="465DD115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9C09C34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D354B1B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08F514F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52EF8F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61247EB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  <w:tr w:rsidR="00704D7C" w14:paraId="7CA11408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82AF889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38D5472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FED677E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1A80A96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6AB1713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</w:tbl>
    <w:p w14:paraId="4A8A78D5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68B90115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D4A5C05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1C6B7798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VI.B. DISPOSITION OF ADMINISTRATIVE APPEALS -- ALL PROCESSED APPEALS</w:t>
      </w:r>
    </w:p>
    <w:p w14:paraId="61D7CA73" w14:textId="77777777" w:rsidR="00704D7C" w:rsidRDefault="00704D7C"/>
    <w:tbl>
      <w:tblPr>
        <w:tblStyle w:val="TableGridPHPDOCX"/>
        <w:tblW w:w="9855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570"/>
        <w:gridCol w:w="1486"/>
        <w:gridCol w:w="2093"/>
        <w:gridCol w:w="2093"/>
        <w:gridCol w:w="1470"/>
        <w:gridCol w:w="1143"/>
      </w:tblGrid>
      <w:tr w:rsidR="00704D7C" w14:paraId="04AA1EB6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E7E7B84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555335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Affirmed on Appeal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09FA03E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Partially Affirmed &amp; Partially Reversed/Remanded on Appeal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6D34C3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Completely Reversed/Remanded on Appeal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32047E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Appeals Closed for Other Reasons</w:t>
            </w:r>
          </w:p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8725169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TOTAL</w:t>
            </w:r>
          </w:p>
        </w:tc>
      </w:tr>
      <w:tr w:rsidR="00704D7C" w14:paraId="09761DA1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D68DF5F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B4DFC48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9D4158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84B68F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0067BB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3C3CC02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  <w:tr w:rsidR="00704D7C" w14:paraId="137E5F37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35B661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468F1A0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90A5C78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D8A3D29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B59385F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8D44C42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</w:tbl>
    <w:p w14:paraId="72176F49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2E89D35C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815271A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787E2BC3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VI.C.(1). REASONS FOR DENIAL ON APPEAL -- NUMBER OF TIMES EXEMPTIONS APPLIED</w:t>
      </w:r>
    </w:p>
    <w:p w14:paraId="1B61D2A6" w14:textId="77777777" w:rsidR="00704D7C" w:rsidRDefault="00704D7C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72"/>
        <w:gridCol w:w="475"/>
        <w:gridCol w:w="475"/>
        <w:gridCol w:w="475"/>
        <w:gridCol w:w="475"/>
        <w:gridCol w:w="475"/>
        <w:gridCol w:w="475"/>
        <w:gridCol w:w="589"/>
        <w:gridCol w:w="581"/>
        <w:gridCol w:w="579"/>
        <w:gridCol w:w="597"/>
        <w:gridCol w:w="569"/>
        <w:gridCol w:w="563"/>
        <w:gridCol w:w="475"/>
        <w:gridCol w:w="475"/>
      </w:tblGrid>
      <w:tr w:rsidR="00704D7C" w14:paraId="5DD2B6AE" w14:textId="77777777">
        <w:tc>
          <w:tcPr>
            <w:tcW w:w="78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2DAF90F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591644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1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5BFE71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2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E11DA64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3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DF3F12A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4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277B2FE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5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51AB933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6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D3FCE5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7(A)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3DBC05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7(B)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06E9031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7(C)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C9E5F52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7(D)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2BBBD7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7(E)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760F8B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7(F)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E3266F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8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EA3D29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Ex. 9</w:t>
            </w:r>
          </w:p>
        </w:tc>
      </w:tr>
      <w:tr w:rsidR="00704D7C" w14:paraId="55DBB75C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7B72A84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8E70D14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2ED8D4F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E52EFC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EC4BA1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C23212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ABB9C2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A6151F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293330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418439D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1E6DC38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09B165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8B4610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AFAC1BF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0E7C0C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704D7C" w14:paraId="48CDD0B5" w14:textId="77777777"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916242E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176E343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8F9400F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D1B3433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7AE5D93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7488A19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4E6B5AD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1D48A75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1D097D3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A5D5404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96CF98A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4AE060A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32A7E7B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0430E25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7829CFF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</w:tbl>
    <w:p w14:paraId="1ACC8314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087BD0BC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2CD4925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110369EE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VI.C.(2). REASONS FOR DENIAL ON APPEAL -- REASONS OTHER THAN EXEMPTIONS</w:t>
      </w:r>
    </w:p>
    <w:p w14:paraId="4B039AB0" w14:textId="77777777" w:rsidR="00704D7C" w:rsidRDefault="00704D7C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71"/>
        <w:gridCol w:w="933"/>
        <w:gridCol w:w="1000"/>
        <w:gridCol w:w="1223"/>
        <w:gridCol w:w="900"/>
        <w:gridCol w:w="1239"/>
        <w:gridCol w:w="1058"/>
        <w:gridCol w:w="865"/>
        <w:gridCol w:w="1066"/>
        <w:gridCol w:w="1048"/>
        <w:gridCol w:w="1167"/>
        <w:gridCol w:w="966"/>
      </w:tblGrid>
      <w:tr w:rsidR="00704D7C" w14:paraId="070D807D" w14:textId="77777777">
        <w:tc>
          <w:tcPr>
            <w:tcW w:w="46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45239D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Agency /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Component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182AAA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 xml:space="preserve">No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Records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CD99A9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 xml:space="preserve">Records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Referred at Initial Request Level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30B749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 xml:space="preserve">Request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Withdrawn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985468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Fee-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Related Reason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8EFC2A6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 xml:space="preserve">Records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not Reasonably Described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10B1BDD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 xml:space="preserve">Improper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Request for Other Reasons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238EB04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 xml:space="preserve">Not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Agency Record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C9CCA7F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 xml:space="preserve">Duplicate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Request or Appeal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611665E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 xml:space="preserve">Request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in Litigation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491044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 xml:space="preserve">Appeal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Based Solely on Denial of Request for Expedited Processing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A5E19B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 xml:space="preserve">Other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*Explain in chart below</w:t>
            </w:r>
          </w:p>
        </w:tc>
      </w:tr>
      <w:tr w:rsidR="00704D7C" w14:paraId="7FB5377A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C06EA64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05AD3E6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77FE2A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02771DE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44830E1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08822C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1AAC32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F0D4BA4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C1BAD51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CD4D4FD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BFBE29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92FF42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704D7C" w14:paraId="722677CC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61E4AF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32DD0B3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FAC3200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C071513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6C0431C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8DB4E69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05BBF54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AC7C14C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C4F5AE5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B5EFEAD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65CF383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6F6B90F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</w:tbl>
    <w:p w14:paraId="48CEB6FC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0E836D25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D4EAE59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62FECBA1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VI.C.(3). REASONS FOR DENIAL ON APPEAL -- "OTHER" REASONS</w:t>
      </w:r>
    </w:p>
    <w:p w14:paraId="63D6B940" w14:textId="77777777" w:rsidR="00704D7C" w:rsidRDefault="00704D7C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46"/>
        <w:gridCol w:w="4527"/>
        <w:gridCol w:w="1260"/>
        <w:gridCol w:w="1017"/>
      </w:tblGrid>
      <w:tr w:rsidR="00704D7C" w14:paraId="7DF0F4DC" w14:textId="77777777">
        <w:tc>
          <w:tcPr>
            <w:tcW w:w="118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F8DBD51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50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BA4A9F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Description of "Other" Reasons for Denial on Appeal from Chart C(2)</w:t>
            </w:r>
          </w:p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7182A0A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Times "Other" Reason Was Relied Upon</w:t>
            </w:r>
          </w:p>
        </w:tc>
        <w:tc>
          <w:tcPr>
            <w:tcW w:w="105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51190E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TOTAL</w:t>
            </w:r>
          </w:p>
        </w:tc>
      </w:tr>
      <w:tr w:rsidR="00704D7C" w14:paraId="104CB149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1FEEA14C" w14:textId="77777777" w:rsidR="00704D7C" w:rsidRDefault="00000000">
            <w:pPr>
              <w:spacing w:after="160" w:line="214" w:lineRule="auto"/>
              <w:textAlignment w:val="top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0AEA060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64B4C74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1C0E637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  <w:tr w:rsidR="00704D7C" w14:paraId="09F48CFA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93A072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2321206" w14:textId="77777777" w:rsidR="00704D7C" w:rsidRDefault="00000000">
            <w:pPr>
              <w:spacing w:after="160" w:line="214" w:lineRule="auto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 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5EA77BB" w14:textId="77777777" w:rsidR="00704D7C" w:rsidRDefault="00000000">
            <w:pPr>
              <w:spacing w:after="160" w:line="214" w:lineRule="auto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 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EFFE4AD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</w:tbl>
    <w:p w14:paraId="05D11B48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04506BEF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2103F12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1C4973DD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VI.C.(4). RESPONSE TIME FOR ADMINISTRATIVE APPEALS</w:t>
      </w:r>
    </w:p>
    <w:p w14:paraId="48EE9610" w14:textId="77777777" w:rsidR="00704D7C" w:rsidRDefault="00704D7C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710"/>
        <w:gridCol w:w="1710"/>
      </w:tblGrid>
      <w:tr w:rsidR="00704D7C" w14:paraId="19A25DE1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3FFC72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68890E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02C481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DD7319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Lowest Number of Days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3972CE6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Highest Number of Days</w:t>
            </w:r>
          </w:p>
        </w:tc>
      </w:tr>
      <w:tr w:rsidR="00704D7C" w14:paraId="02DFA8F7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4F850EA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544E21F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EA3932E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452365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0FB470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704D7C" w14:paraId="074547FD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961B6AA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4A974AD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3EDBDF4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29D20D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100D056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</w:tbl>
    <w:p w14:paraId="07E77919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42C9D739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61D72CC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54527AC0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VI.C.(5). TEN OLDEST PENDING ADMINISTRATIVE APPEALS</w:t>
      </w:r>
    </w:p>
    <w:p w14:paraId="7B3BF7CE" w14:textId="77777777" w:rsidR="00704D7C" w:rsidRDefault="00704D7C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83"/>
        <w:gridCol w:w="987"/>
        <w:gridCol w:w="840"/>
        <w:gridCol w:w="575"/>
        <w:gridCol w:w="575"/>
        <w:gridCol w:w="575"/>
        <w:gridCol w:w="575"/>
        <w:gridCol w:w="575"/>
        <w:gridCol w:w="575"/>
        <w:gridCol w:w="575"/>
        <w:gridCol w:w="575"/>
        <w:gridCol w:w="840"/>
      </w:tblGrid>
      <w:tr w:rsidR="00704D7C" w14:paraId="74B4A839" w14:textId="77777777">
        <w:tc>
          <w:tcPr>
            <w:tcW w:w="46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69E94C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CBF0C6F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 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84CCC4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10th Oldest Appeal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544897F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9th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15B833D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8th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EC6742F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7th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E63EB52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6th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A476944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5th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09E27F1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4th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E6EF64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3rd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1EB841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2nd</w:t>
            </w:r>
          </w:p>
        </w:tc>
        <w:tc>
          <w:tcPr>
            <w:tcW w:w="7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337F4B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Oldest Appeal</w:t>
            </w:r>
          </w:p>
        </w:tc>
      </w:tr>
      <w:tr w:rsidR="00704D7C" w14:paraId="0926B093" w14:textId="77777777">
        <w:tc>
          <w:tcPr>
            <w:tcW w:w="0" w:type="auto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1A685A5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C61FD5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Date of Appeal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64173E8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808823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97775C1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6ED52CB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98DFBE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704C12D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C73BE7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F5F341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25D8A2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989DE6D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704D7C" w14:paraId="1F2A771C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2C50BAFD" w14:textId="77777777" w:rsidR="00704D7C" w:rsidRDefault="00704D7C"/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0224F9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Days Pending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F54C30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1CAB596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8A537B9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5579431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BDCE96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4F3DB54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A321288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DFDF69F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2EB1E7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0FD441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704D7C" w14:paraId="01127154" w14:textId="77777777">
        <w:tc>
          <w:tcPr>
            <w:tcW w:w="0" w:type="auto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B282299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DC40E9E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Date of Appeal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5717E5E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E09B41D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54F9FD1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AB2E24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B9E9C79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EE5A50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AF8B39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20D9A1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EDD4B1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A963F9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704D7C" w14:paraId="7809F381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3B926574" w14:textId="77777777" w:rsidR="00704D7C" w:rsidRDefault="00704D7C"/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A4AE6F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Days Pending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68C40AB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D99A1FB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9E80D6D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657D02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1D98C4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1E6B83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B36C418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F0D8E9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623B701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330892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</w:tbl>
    <w:p w14:paraId="30CF9C5E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7149C314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7AEA056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35CDCD2E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VII.A. FOIA REQUESTS -- RESPONSE TIME FOR ALL PROCESSED PERFECTED REQUESTS</w:t>
      </w:r>
    </w:p>
    <w:p w14:paraId="33451B61" w14:textId="77777777" w:rsidR="00704D7C" w:rsidRDefault="00704D7C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71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</w:tblGrid>
      <w:tr w:rsidR="00704D7C" w14:paraId="5028F38E" w14:textId="77777777">
        <w:tc>
          <w:tcPr>
            <w:tcW w:w="630" w:type="dxa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D381E85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980" w:type="dxa"/>
            <w:gridSpan w:val="4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CF7BCB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SIMPLE</w:t>
            </w:r>
          </w:p>
        </w:tc>
        <w:tc>
          <w:tcPr>
            <w:tcW w:w="1980" w:type="dxa"/>
            <w:gridSpan w:val="4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70EAD3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COMPLEX</w:t>
            </w:r>
          </w:p>
        </w:tc>
        <w:tc>
          <w:tcPr>
            <w:tcW w:w="1980" w:type="dxa"/>
            <w:gridSpan w:val="4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916F105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EXPEDITED PROCESSING</w:t>
            </w:r>
          </w:p>
        </w:tc>
      </w:tr>
      <w:tr w:rsidR="00704D7C" w14:paraId="4F7E69D7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4E1464E7" w14:textId="77777777" w:rsidR="00704D7C" w:rsidRDefault="00704D7C"/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F6FD55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0589299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0FCB459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Lowest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99FA016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Highest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BCD477A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D3C0B34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386BBB5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Lowest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2DBE54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Highest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8F86694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C84310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659BDA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Lowest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BCD568E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Highest Number of Days</w:t>
            </w:r>
          </w:p>
        </w:tc>
      </w:tr>
      <w:tr w:rsidR="00704D7C" w14:paraId="25DE7B71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FAF384B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00F714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B78CCE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45A01F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C0AACE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157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0983F5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BC388A9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75E85E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042AAF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8A63966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BF4CC3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94AD209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66899B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704D7C" w14:paraId="3F807BA6" w14:textId="77777777"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332761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1E93A9B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B7A1584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5982E2F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A30BAF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157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A821D54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CABF9CE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C9B28F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77EFFA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E2313A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2B66B1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B369D94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9482356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</w:tbl>
    <w:p w14:paraId="3F146E3D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64CA8C7D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DD5F953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497C7F1C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VII.B. PROCESSED REQUESTS -- RESPONSE TIME FOR PERFECTED REQUESTS IN WHICH INFORMATION WAS GRANTED</w:t>
      </w:r>
    </w:p>
    <w:p w14:paraId="48253DFF" w14:textId="77777777" w:rsidR="00704D7C" w:rsidRDefault="00704D7C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71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</w:tblGrid>
      <w:tr w:rsidR="00704D7C" w14:paraId="3D3CF412" w14:textId="77777777">
        <w:tc>
          <w:tcPr>
            <w:tcW w:w="630" w:type="dxa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7C83DE5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980" w:type="dxa"/>
            <w:gridSpan w:val="4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7FB675D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SIMPLE</w:t>
            </w:r>
          </w:p>
        </w:tc>
        <w:tc>
          <w:tcPr>
            <w:tcW w:w="1980" w:type="dxa"/>
            <w:gridSpan w:val="4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2B92736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COMPLEX</w:t>
            </w:r>
          </w:p>
        </w:tc>
        <w:tc>
          <w:tcPr>
            <w:tcW w:w="1980" w:type="dxa"/>
            <w:gridSpan w:val="4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42226F2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EXPEDITED PROCESSING</w:t>
            </w:r>
          </w:p>
        </w:tc>
      </w:tr>
      <w:tr w:rsidR="00704D7C" w14:paraId="3C7C92BD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666C2E6E" w14:textId="77777777" w:rsidR="00704D7C" w:rsidRDefault="00704D7C"/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F3E0E45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AB664E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248D03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Lowest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E68F54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Highest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B972F5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1FEEDA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BEFCE2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Lowest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9C36CC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Highest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9310641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8C9BE0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E8C319D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Lowest Number of Days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35845D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Highest Number of Days</w:t>
            </w:r>
          </w:p>
        </w:tc>
      </w:tr>
      <w:tr w:rsidR="00704D7C" w14:paraId="51A473A6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2162EA3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807CBBF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E2068D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C6366D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C6BF774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500F854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1438A8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72638FB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064CA28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5AC134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56BA3B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D73A7ED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8FDF4C8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704D7C" w14:paraId="60AA2126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CF57CB9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0BEA1BE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C4FDC61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EC62D5B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3C6FE2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41044C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F2B6BBF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FD155F9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CDC3EA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85B3BB1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F0DDEA6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2236EF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465639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</w:tbl>
    <w:p w14:paraId="79C68D5C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5506B69C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12A0B77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7D986B77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lastRenderedPageBreak/>
        <w:t>VII.C. PROCESSED SIMPLE REQUESTS -- RESPONSE TIME IN DAY INCREMENTS</w:t>
      </w:r>
    </w:p>
    <w:p w14:paraId="5B5FAA8A" w14:textId="77777777" w:rsidR="00704D7C" w:rsidRDefault="00704D7C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71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61"/>
        <w:gridCol w:w="796"/>
      </w:tblGrid>
      <w:tr w:rsidR="00704D7C" w14:paraId="671595B4" w14:textId="77777777">
        <w:tc>
          <w:tcPr>
            <w:tcW w:w="78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01E6925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9B47155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&lt;1-20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A6C88E6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21-40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0CC9834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41-60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3F7C2A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61-80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2F3709D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81-100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034043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101-120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69268E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121-140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9CF453A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141-160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F9F9DB5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161-180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972083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181-200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6B1E93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201-300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24BD405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301-400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21187C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401+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592AD7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TOTAL</w:t>
            </w:r>
          </w:p>
        </w:tc>
      </w:tr>
      <w:tr w:rsidR="00704D7C" w14:paraId="582CFD9D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21D14AC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0AEF51B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2FDF8D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440C0B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32D766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22378E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5E1ED9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764922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846880D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4DE3DEF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CFA99D1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4EBD646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687EBC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76C516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17B09A0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37</w:t>
            </w:r>
          </w:p>
        </w:tc>
      </w:tr>
      <w:tr w:rsidR="00704D7C" w14:paraId="2209EF83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10A5C9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58F87B8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E56566A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9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13DFFAC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28610D3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C402FFE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57DE5BD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9E33B8E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D70A3C2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54715E7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3202340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2F50A0B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D8F1FE3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6C723C6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0B45ABF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37</w:t>
            </w:r>
          </w:p>
        </w:tc>
      </w:tr>
    </w:tbl>
    <w:p w14:paraId="723628D0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0816EE51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2C8B00F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72C15C1C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VII.C. PROCESSED COMPLEX REQUESTS -- RESPONSE TIME IN DAY INCREMENTS</w:t>
      </w:r>
    </w:p>
    <w:p w14:paraId="7EF79155" w14:textId="77777777" w:rsidR="00704D7C" w:rsidRDefault="00704D7C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71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61"/>
        <w:gridCol w:w="796"/>
      </w:tblGrid>
      <w:tr w:rsidR="00704D7C" w14:paraId="677DD655" w14:textId="77777777">
        <w:tc>
          <w:tcPr>
            <w:tcW w:w="78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A8F711F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BF3AD3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&lt;1-20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E491A0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21-40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57872E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41-60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8DD0B92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61-80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31198FD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81-100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526D72E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101-120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E1A058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121-140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7531C21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141-160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A6B033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161-180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6673E1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181-200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1C66594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201-300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333BB73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301-400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2AB1F11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401+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9D3A56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TOTAL</w:t>
            </w:r>
          </w:p>
        </w:tc>
      </w:tr>
      <w:tr w:rsidR="00704D7C" w14:paraId="3DDF1AA8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1945A43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3579EF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3798541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7F9D234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601C23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C84DA6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FBC59A4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7C7E4D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AA1B95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94FCD7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589408B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D7DDBD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0672AD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0E4017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6199112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  <w:tr w:rsidR="00704D7C" w14:paraId="4906CAEC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30E84EF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F0E9FDD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F17AF5B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AAF409A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04E283D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16A9344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0A048C8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014F985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FB54D7E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96A9D04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A164572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372F996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CDDBACC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153ECA4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BAA22D2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</w:tbl>
    <w:p w14:paraId="24A3AAA9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0D0CF75E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5D6D097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457A81B4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VII.C. PROCESSED REQUESTS GRANTED EXPEDITED PROCESSING -- RESPONSE TIME IN DAY INCREMENTS</w:t>
      </w:r>
    </w:p>
    <w:p w14:paraId="07CEA4D8" w14:textId="77777777" w:rsidR="00704D7C" w:rsidRDefault="00704D7C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71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61"/>
        <w:gridCol w:w="796"/>
      </w:tblGrid>
      <w:tr w:rsidR="00704D7C" w14:paraId="2A1371D7" w14:textId="77777777">
        <w:tc>
          <w:tcPr>
            <w:tcW w:w="78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D96ACC4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Agency / Component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86E9AD1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&lt;1-20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63625F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21-40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65A0BC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41-60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782B5D9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61-80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C87168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81-100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5782AEF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101-120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E13F043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121-140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DF50139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141-160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B3CBB1A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161-180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3E2B4A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181-200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B394D33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201-300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05371F9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301-400 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C482C21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401+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Days</w:t>
            </w:r>
          </w:p>
        </w:tc>
        <w:tc>
          <w:tcPr>
            <w:tcW w:w="55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7D1E38D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TOTAL</w:t>
            </w:r>
          </w:p>
        </w:tc>
      </w:tr>
      <w:tr w:rsidR="00704D7C" w14:paraId="0F6311B4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70301DF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96BADC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2F6054F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33657A8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6CD8519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577EB59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48C88F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E6EC76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AE41D8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C4C66A1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A0A11FE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F611F81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C0276B9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5916F6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76B6DE1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  <w:tr w:rsidR="00704D7C" w14:paraId="5F7DA5FB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6AAEC5F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63AEB60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D64AD2C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A544F04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F684B16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F153D92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CE7D4D1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4DC3A68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FB97183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8447E3E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6ABC739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706A01C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4393A2C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2798852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B6F7F90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</w:tbl>
    <w:p w14:paraId="725572E2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590BA1CE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3254D19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2E4B40FE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VII.D. PENDING REQUESTS -- ALL PENDING PERFECTED REQUESTS</w:t>
      </w:r>
    </w:p>
    <w:p w14:paraId="18090BFE" w14:textId="77777777" w:rsidR="00704D7C" w:rsidRDefault="00704D7C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71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</w:tblGrid>
      <w:tr w:rsidR="00704D7C" w14:paraId="24E62D77" w14:textId="77777777">
        <w:tc>
          <w:tcPr>
            <w:tcW w:w="1125" w:type="dxa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E1DE033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725" w:type="dxa"/>
            <w:gridSpan w:val="3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B2EBE99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SIMPLE</w:t>
            </w:r>
          </w:p>
        </w:tc>
        <w:tc>
          <w:tcPr>
            <w:tcW w:w="1725" w:type="dxa"/>
            <w:gridSpan w:val="3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B52C4A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COMPLEX</w:t>
            </w:r>
          </w:p>
        </w:tc>
        <w:tc>
          <w:tcPr>
            <w:tcW w:w="1725" w:type="dxa"/>
            <w:gridSpan w:val="3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14F290A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EXPEDITED PROCESSING</w:t>
            </w:r>
          </w:p>
        </w:tc>
      </w:tr>
      <w:tr w:rsidR="00704D7C" w14:paraId="2247FFF3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2D6AF6FD" w14:textId="77777777" w:rsidR="00704D7C" w:rsidRDefault="00704D7C"/>
        </w:tc>
        <w:tc>
          <w:tcPr>
            <w:tcW w:w="8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B9209B2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Pending</w:t>
            </w:r>
          </w:p>
        </w:tc>
        <w:tc>
          <w:tcPr>
            <w:tcW w:w="8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C8ADDF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</w:t>
            </w:r>
          </w:p>
        </w:tc>
        <w:tc>
          <w:tcPr>
            <w:tcW w:w="8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67105C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</w:t>
            </w:r>
          </w:p>
        </w:tc>
        <w:tc>
          <w:tcPr>
            <w:tcW w:w="8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8F83323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Pending</w:t>
            </w:r>
          </w:p>
        </w:tc>
        <w:tc>
          <w:tcPr>
            <w:tcW w:w="8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4CE78E5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</w:t>
            </w:r>
          </w:p>
        </w:tc>
        <w:tc>
          <w:tcPr>
            <w:tcW w:w="8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0009EFF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</w:t>
            </w:r>
          </w:p>
        </w:tc>
        <w:tc>
          <w:tcPr>
            <w:tcW w:w="8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2E039C9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Pending</w:t>
            </w:r>
          </w:p>
        </w:tc>
        <w:tc>
          <w:tcPr>
            <w:tcW w:w="8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F15A0BF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</w:t>
            </w:r>
          </w:p>
        </w:tc>
        <w:tc>
          <w:tcPr>
            <w:tcW w:w="8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BC4A703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</w:t>
            </w:r>
          </w:p>
        </w:tc>
      </w:tr>
      <w:tr w:rsidR="00704D7C" w14:paraId="53E12FB2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F32C94C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A612F0B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D5688F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BD07E7D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8913B5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69DEF0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3E73CB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9108D78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B102AC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645191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704D7C" w14:paraId="6DA5A3ED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0EFA87E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51FA1AD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98A0A4B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FB9B72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2B4D7F6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ECDA05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18D12FE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C1E8A4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AAC27ED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984906D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</w:tbl>
    <w:p w14:paraId="068E9E88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32047F30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8647C62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71902821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VII.E. PENDING REQUESTS -- TEN OLDEST PENDING PERFECTED REQUESTS</w:t>
      </w:r>
    </w:p>
    <w:p w14:paraId="42607612" w14:textId="77777777" w:rsidR="00704D7C" w:rsidRDefault="00704D7C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71"/>
        <w:gridCol w:w="952"/>
        <w:gridCol w:w="946"/>
        <w:gridCol w:w="571"/>
        <w:gridCol w:w="571"/>
        <w:gridCol w:w="571"/>
        <w:gridCol w:w="571"/>
        <w:gridCol w:w="571"/>
        <w:gridCol w:w="571"/>
        <w:gridCol w:w="730"/>
        <w:gridCol w:w="730"/>
        <w:gridCol w:w="946"/>
      </w:tblGrid>
      <w:tr w:rsidR="00704D7C" w14:paraId="76480299" w14:textId="77777777">
        <w:tc>
          <w:tcPr>
            <w:tcW w:w="75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99E629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75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C38EA5D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 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E83AB6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10th Oldest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Request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C538269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9th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ABEB084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8th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0867E8A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7th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2B12BA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6th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1E4965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5th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9692873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4th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241CC9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3rd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152D722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2nd</w:t>
            </w:r>
          </w:p>
        </w:tc>
        <w:tc>
          <w:tcPr>
            <w:tcW w:w="66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2140D1E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Oldest Request</w:t>
            </w:r>
          </w:p>
        </w:tc>
      </w:tr>
      <w:tr w:rsidR="00704D7C" w14:paraId="6CB9E086" w14:textId="77777777">
        <w:tc>
          <w:tcPr>
            <w:tcW w:w="0" w:type="auto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398AB75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2F6755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Date of Receipt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400F35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383E476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5E061E1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C17B48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474827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4BD1146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44C9DA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A49910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2022-09-06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34E50B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2022-06-22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E7BC17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2022-03-14</w:t>
            </w:r>
          </w:p>
        </w:tc>
      </w:tr>
      <w:tr w:rsidR="00704D7C" w14:paraId="0553C46B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31E75CE8" w14:textId="77777777" w:rsidR="00704D7C" w:rsidRDefault="00704D7C"/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3E3FD3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Days Pending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C76AF2E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02B3D0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5D0C354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4E2578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A4523DF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97DFA94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102CE1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3A834E6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702236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815546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140</w:t>
            </w:r>
          </w:p>
        </w:tc>
      </w:tr>
      <w:tr w:rsidR="00704D7C" w14:paraId="5EBD7D97" w14:textId="77777777">
        <w:tc>
          <w:tcPr>
            <w:tcW w:w="0" w:type="auto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9A2FDE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CF3A09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Date of Receipt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964D60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C7409FD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AAFE5E9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913DB8F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9DAD47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B15B91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B6980DE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9818769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2022-09-06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9349AE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2022-06-22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227DFB1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2022-03-14</w:t>
            </w:r>
          </w:p>
        </w:tc>
      </w:tr>
      <w:tr w:rsidR="00704D7C" w14:paraId="27B115BC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2687E01A" w14:textId="77777777" w:rsidR="00704D7C" w:rsidRDefault="00704D7C"/>
        </w:tc>
        <w:tc>
          <w:tcPr>
            <w:tcW w:w="163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5ACFB8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Days Pending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83AE2E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61EB459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2F96F4F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62FED49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7AEDD3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A6973B4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A88895E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30AD834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21522E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FE7B90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140</w:t>
            </w:r>
          </w:p>
        </w:tc>
      </w:tr>
    </w:tbl>
    <w:p w14:paraId="4F9B93F4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5D22BA58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E87DC7F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1853A361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VIII.A. REQUESTS FOR EXPEDITED PROCESSING</w:t>
      </w:r>
    </w:p>
    <w:p w14:paraId="5BAF78CF" w14:textId="77777777" w:rsidR="00704D7C" w:rsidRDefault="00704D7C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16"/>
        <w:gridCol w:w="1338"/>
        <w:gridCol w:w="1338"/>
        <w:gridCol w:w="1379"/>
        <w:gridCol w:w="1379"/>
        <w:gridCol w:w="1400"/>
      </w:tblGrid>
      <w:tr w:rsidR="00704D7C" w14:paraId="2554EA8F" w14:textId="77777777">
        <w:tc>
          <w:tcPr>
            <w:tcW w:w="14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5BA7C5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4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E41A32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Granted</w:t>
            </w:r>
          </w:p>
        </w:tc>
        <w:tc>
          <w:tcPr>
            <w:tcW w:w="14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71BC40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Denied</w:t>
            </w:r>
          </w:p>
        </w:tc>
        <w:tc>
          <w:tcPr>
            <w:tcW w:w="14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F3C7D1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 to Adjudicate</w:t>
            </w:r>
          </w:p>
        </w:tc>
        <w:tc>
          <w:tcPr>
            <w:tcW w:w="14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E96A8F3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 to Adjudicate</w:t>
            </w:r>
          </w:p>
        </w:tc>
        <w:tc>
          <w:tcPr>
            <w:tcW w:w="142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4DC5FD2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Adjudicated Within Ten Calendar Days</w:t>
            </w:r>
          </w:p>
        </w:tc>
      </w:tr>
      <w:tr w:rsidR="00704D7C" w14:paraId="4CAE081F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5B73FAC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2128D84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CCBC73D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0A7312B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9163FC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59A54A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704D7C" w14:paraId="01C58BC2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B7A605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0CF6DC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0B27821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9B75CDB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A7239B8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B1CFA9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</w:tbl>
    <w:p w14:paraId="128F475A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2D1327F5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DB1122E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52F0B327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lastRenderedPageBreak/>
        <w:t>VIII.B. Requests for Fee Waiver</w:t>
      </w:r>
    </w:p>
    <w:p w14:paraId="7715AE24" w14:textId="77777777" w:rsidR="00704D7C" w:rsidRDefault="00704D7C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98"/>
        <w:gridCol w:w="1684"/>
        <w:gridCol w:w="1684"/>
        <w:gridCol w:w="1692"/>
        <w:gridCol w:w="1692"/>
      </w:tblGrid>
      <w:tr w:rsidR="00704D7C" w14:paraId="792DBA69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5C6862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C154F5F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Granted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892DB1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Denied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4EC94B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Median Number of Days to Adjudicate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3121EA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Average Number of Days to Adjudicate</w:t>
            </w:r>
          </w:p>
        </w:tc>
      </w:tr>
      <w:tr w:rsidR="00704D7C" w14:paraId="7C32624A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A5549A0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4F66626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BB9B6A4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EA08E9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08A141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704D7C" w14:paraId="421C8880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3F1B54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AC4637F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B29DEE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058D646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B212886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</w:tbl>
    <w:p w14:paraId="5BAD7F06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4EC40EC0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9EEF1EE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5276CD0A" w14:textId="77777777" w:rsidR="00704D7C" w:rsidRDefault="00704D7C"/>
    <w:tbl>
      <w:tblPr>
        <w:tblStyle w:val="NormalTablePHPDOCX"/>
        <w:tblW w:w="8025" w:type="dxa"/>
        <w:tblInd w:w="108" w:type="dxa"/>
        <w:tblLook w:val="04A0" w:firstRow="1" w:lastRow="0" w:firstColumn="1" w:lastColumn="0" w:noHBand="0" w:noVBand="1"/>
      </w:tblPr>
      <w:tblGrid>
        <w:gridCol w:w="8025"/>
      </w:tblGrid>
      <w:tr w:rsidR="00704D7C" w14:paraId="7BDA1335" w14:textId="77777777">
        <w:tc>
          <w:tcPr>
            <w:tcW w:w="8025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2A4EB0D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IX. FOIA Personnel and Costs</w:t>
            </w:r>
          </w:p>
        </w:tc>
      </w:tr>
    </w:tbl>
    <w:p w14:paraId="781FCF03" w14:textId="77777777" w:rsidR="00704D7C" w:rsidRDefault="00704D7C"/>
    <w:tbl>
      <w:tblPr>
        <w:tblStyle w:val="TableGridPHPDOCX"/>
        <w:tblW w:w="9135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620"/>
        <w:gridCol w:w="1294"/>
        <w:gridCol w:w="1294"/>
        <w:gridCol w:w="1179"/>
        <w:gridCol w:w="1256"/>
        <w:gridCol w:w="1237"/>
        <w:gridCol w:w="1255"/>
      </w:tblGrid>
      <w:tr w:rsidR="00704D7C" w14:paraId="71F6B2AF" w14:textId="77777777">
        <w:tc>
          <w:tcPr>
            <w:tcW w:w="1305" w:type="dxa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755A28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3915" w:type="dxa"/>
            <w:gridSpan w:val="3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B49A376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PERSONNEL</w:t>
            </w:r>
          </w:p>
        </w:tc>
        <w:tc>
          <w:tcPr>
            <w:tcW w:w="3915" w:type="dxa"/>
            <w:gridSpan w:val="3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310AE2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COSTS</w:t>
            </w:r>
          </w:p>
        </w:tc>
      </w:tr>
      <w:tr w:rsidR="00704D7C" w14:paraId="64D240F6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2031E893" w14:textId="77777777" w:rsidR="00704D7C" w:rsidRDefault="00704D7C"/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5B412C4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"Full-Time FOIA Employees"</w:t>
            </w:r>
          </w:p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840A7FE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"Equivalent Full-Time FOIA Employees"</w:t>
            </w:r>
          </w:p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3799D5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Total Number of "Full-Time FOIA Staff"</w:t>
            </w:r>
          </w:p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B967CF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Processing Costs</w:t>
            </w:r>
          </w:p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745899E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Litigation-Related Costs</w:t>
            </w:r>
          </w:p>
        </w:tc>
        <w:tc>
          <w:tcPr>
            <w:tcW w:w="130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1BD437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Total Costs</w:t>
            </w:r>
          </w:p>
        </w:tc>
      </w:tr>
      <w:tr w:rsidR="00704D7C" w14:paraId="5FA5C3FE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1130C8F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2D5B91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C29A966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554A14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ABCB906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101813.00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51301E9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53CFC3F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101813.00</w:t>
            </w:r>
          </w:p>
        </w:tc>
      </w:tr>
      <w:tr w:rsidR="00704D7C" w14:paraId="2CDB98DA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55CCF92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4940E4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EF36A9E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B4E002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A696A7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101813.00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926C9FF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020294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101813.00</w:t>
            </w:r>
          </w:p>
        </w:tc>
      </w:tr>
    </w:tbl>
    <w:p w14:paraId="7F83AECB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154806B8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9D5AC83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07366E54" w14:textId="77777777" w:rsidR="00704D7C" w:rsidRDefault="00704D7C"/>
    <w:tbl>
      <w:tblPr>
        <w:tblStyle w:val="NormalTablePHPDOCX"/>
        <w:tblW w:w="8025" w:type="dxa"/>
        <w:tblInd w:w="108" w:type="dxa"/>
        <w:tblLook w:val="04A0" w:firstRow="1" w:lastRow="0" w:firstColumn="1" w:lastColumn="0" w:noHBand="0" w:noVBand="1"/>
      </w:tblPr>
      <w:tblGrid>
        <w:gridCol w:w="8025"/>
      </w:tblGrid>
      <w:tr w:rsidR="00704D7C" w14:paraId="20A35401" w14:textId="77777777">
        <w:tc>
          <w:tcPr>
            <w:tcW w:w="8025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E3349CE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X. Fees Collected for Processing Requests</w:t>
            </w:r>
          </w:p>
        </w:tc>
      </w:tr>
    </w:tbl>
    <w:p w14:paraId="34DA80FB" w14:textId="77777777" w:rsidR="00704D7C" w:rsidRDefault="00704D7C"/>
    <w:tbl>
      <w:tblPr>
        <w:tblStyle w:val="TableGridPHPDOCX"/>
        <w:tblW w:w="513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81"/>
        <w:gridCol w:w="1669"/>
        <w:gridCol w:w="1680"/>
      </w:tblGrid>
      <w:tr w:rsidR="00704D7C" w14:paraId="1566FC49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D92F62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9F8F46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Total Amount of Fees Collected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EC4F7E5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Percentage of Total Costs</w:t>
            </w:r>
          </w:p>
        </w:tc>
      </w:tr>
      <w:tr w:rsidR="00704D7C" w14:paraId="357D2FD2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AE94C2B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31BEAAE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10705FA" w14:textId="77777777" w:rsidR="00704D7C" w:rsidRDefault="00704D7C">
            <w:pPr>
              <w:spacing w:after="160" w:line="214" w:lineRule="auto"/>
              <w:jc w:val="right"/>
              <w:textAlignment w:val="bottom"/>
            </w:pPr>
          </w:p>
        </w:tc>
      </w:tr>
      <w:tr w:rsidR="00704D7C" w14:paraId="6A66C969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EA069A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B00ECE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D8D2239" w14:textId="77777777" w:rsidR="00704D7C" w:rsidRDefault="00704D7C">
            <w:pPr>
              <w:spacing w:after="160" w:line="214" w:lineRule="auto"/>
              <w:jc w:val="right"/>
              <w:textAlignment w:val="bottom"/>
            </w:pPr>
          </w:p>
        </w:tc>
      </w:tr>
    </w:tbl>
    <w:p w14:paraId="04499FC8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2AA9C1BD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7837EF2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4D7A2F80" w14:textId="77777777" w:rsidR="00704D7C" w:rsidRDefault="00704D7C"/>
    <w:tbl>
      <w:tblPr>
        <w:tblStyle w:val="NormalTablePHPDOCX"/>
        <w:tblW w:w="8025" w:type="dxa"/>
        <w:tblInd w:w="108" w:type="dxa"/>
        <w:tblLook w:val="04A0" w:firstRow="1" w:lastRow="0" w:firstColumn="1" w:lastColumn="0" w:noHBand="0" w:noVBand="1"/>
      </w:tblPr>
      <w:tblGrid>
        <w:gridCol w:w="8025"/>
      </w:tblGrid>
      <w:tr w:rsidR="00704D7C" w14:paraId="502A3A50" w14:textId="77777777">
        <w:tc>
          <w:tcPr>
            <w:tcW w:w="8025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37D120C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XI.A. Number of Times Subsection (C) Used</w:t>
            </w:r>
          </w:p>
        </w:tc>
      </w:tr>
    </w:tbl>
    <w:p w14:paraId="7F0BF4BD" w14:textId="77777777" w:rsidR="00704D7C" w:rsidRDefault="00704D7C"/>
    <w:tbl>
      <w:tblPr>
        <w:tblStyle w:val="TableGridPHPDOCX"/>
        <w:tblW w:w="531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965"/>
        <w:gridCol w:w="3345"/>
      </w:tblGrid>
      <w:tr w:rsidR="00704D7C" w14:paraId="72DBC025" w14:textId="77777777">
        <w:tc>
          <w:tcPr>
            <w:tcW w:w="196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8B8E329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334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7EF4FF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Times Subsection Used</w:t>
            </w:r>
          </w:p>
        </w:tc>
      </w:tr>
      <w:tr w:rsidR="00704D7C" w14:paraId="4C0CEF27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3675096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D8B822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704D7C" w14:paraId="12FA9029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73F94F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D42B3D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</w:tbl>
    <w:p w14:paraId="31791FD4" w14:textId="77777777" w:rsidR="00704D7C" w:rsidRDefault="00704D7C"/>
    <w:tbl>
      <w:tblPr>
        <w:tblStyle w:val="NormalTablePHPDOCX"/>
        <w:tblW w:w="8025" w:type="dxa"/>
        <w:tblInd w:w="108" w:type="dxa"/>
        <w:tblLook w:val="04A0" w:firstRow="1" w:lastRow="0" w:firstColumn="1" w:lastColumn="0" w:noHBand="0" w:noVBand="1"/>
      </w:tblPr>
      <w:tblGrid>
        <w:gridCol w:w="8025"/>
      </w:tblGrid>
      <w:tr w:rsidR="00704D7C" w14:paraId="7F493AED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EC6E4EE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37668657" w14:textId="77777777" w:rsidR="00704D7C" w:rsidRDefault="00704D7C"/>
    <w:tbl>
      <w:tblPr>
        <w:tblStyle w:val="NormalTablePHPDOCX"/>
        <w:tblW w:w="8025" w:type="dxa"/>
        <w:tblInd w:w="108" w:type="dxa"/>
        <w:tblLook w:val="04A0" w:firstRow="1" w:lastRow="0" w:firstColumn="1" w:lastColumn="0" w:noHBand="0" w:noVBand="1"/>
      </w:tblPr>
      <w:tblGrid>
        <w:gridCol w:w="8025"/>
      </w:tblGrid>
      <w:tr w:rsidR="00704D7C" w14:paraId="763A0D5C" w14:textId="77777777">
        <w:tc>
          <w:tcPr>
            <w:tcW w:w="8025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33C9557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lastRenderedPageBreak/>
              <w:t>XI.B. Number of Subsection (A)(2) Postings</w:t>
            </w:r>
          </w:p>
        </w:tc>
      </w:tr>
    </w:tbl>
    <w:p w14:paraId="2C1F6BD9" w14:textId="77777777" w:rsidR="00704D7C" w:rsidRDefault="00704D7C"/>
    <w:tbl>
      <w:tblPr>
        <w:tblStyle w:val="TableGridPHPDOCX"/>
        <w:tblW w:w="513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88"/>
        <w:gridCol w:w="1670"/>
        <w:gridCol w:w="1672"/>
      </w:tblGrid>
      <w:tr w:rsidR="00704D7C" w14:paraId="1BE8E35A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C792D3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FC75D9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Records Posted by the FOIA Office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E5EF4F9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Records Posted by Program Offices</w:t>
            </w:r>
          </w:p>
        </w:tc>
      </w:tr>
      <w:tr w:rsidR="00704D7C" w14:paraId="6A71B56E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066C6F1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1EADDD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A4CAC0F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704D7C" w14:paraId="13E8DF6A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74A3213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46FD911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1E75D09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</w:tbl>
    <w:p w14:paraId="67CFA160" w14:textId="77777777" w:rsidR="00704D7C" w:rsidRDefault="00704D7C"/>
    <w:tbl>
      <w:tblPr>
        <w:tblStyle w:val="NormalTablePHPDOCX"/>
        <w:tblW w:w="8025" w:type="dxa"/>
        <w:tblInd w:w="108" w:type="dxa"/>
        <w:tblLook w:val="04A0" w:firstRow="1" w:lastRow="0" w:firstColumn="1" w:lastColumn="0" w:noHBand="0" w:noVBand="1"/>
      </w:tblPr>
      <w:tblGrid>
        <w:gridCol w:w="8025"/>
      </w:tblGrid>
      <w:tr w:rsidR="00704D7C" w14:paraId="6A980A7C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36EBEBC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65D72F3B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XII.A. Backlogs of FOIA Requests and Administrative Appeals</w:t>
      </w:r>
    </w:p>
    <w:p w14:paraId="0B3BD1C3" w14:textId="77777777" w:rsidR="00704D7C" w:rsidRDefault="00704D7C"/>
    <w:tbl>
      <w:tblPr>
        <w:tblStyle w:val="TableGridPHPDOCX"/>
        <w:tblW w:w="513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10"/>
        <w:gridCol w:w="1710"/>
        <w:gridCol w:w="1710"/>
      </w:tblGrid>
      <w:tr w:rsidR="00704D7C" w14:paraId="3CEF2444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0EAEBD3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F65CA2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Backlogged Requests as of End of Fiscal Year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F09257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Backlogged Appeals as of End of Fiscal Year</w:t>
            </w:r>
          </w:p>
        </w:tc>
      </w:tr>
      <w:tr w:rsidR="00704D7C" w14:paraId="43E3D80F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D4F1CF8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F172EE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76E774E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704D7C" w14:paraId="2C11646D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6E4806F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71FD2A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AE1309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</w:tbl>
    <w:p w14:paraId="3246682A" w14:textId="77777777" w:rsidR="00704D7C" w:rsidRDefault="00704D7C"/>
    <w:tbl>
      <w:tblPr>
        <w:tblStyle w:val="NormalTablePHPDOCX"/>
        <w:tblW w:w="8025" w:type="dxa"/>
        <w:tblInd w:w="108" w:type="dxa"/>
        <w:tblLook w:val="04A0" w:firstRow="1" w:lastRow="0" w:firstColumn="1" w:lastColumn="0" w:noHBand="0" w:noVBand="1"/>
      </w:tblPr>
      <w:tblGrid>
        <w:gridCol w:w="8025"/>
      </w:tblGrid>
      <w:tr w:rsidR="00704D7C" w14:paraId="52ACDF9C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216E06F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4D0B42FB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XII.B. CONSULTATIONS ON FOIA REQUESTS -- RECEIVED, PROCESSED, AND PENDING CONSULTATIONS</w:t>
      </w:r>
    </w:p>
    <w:p w14:paraId="441572D2" w14:textId="77777777" w:rsidR="00704D7C" w:rsidRDefault="00704D7C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10"/>
        <w:gridCol w:w="1710"/>
        <w:gridCol w:w="1710"/>
        <w:gridCol w:w="1710"/>
        <w:gridCol w:w="1710"/>
      </w:tblGrid>
      <w:tr w:rsidR="00704D7C" w14:paraId="47CFF58A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5E2C1C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72FA5F5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Number of Consultations Received from Other Agencies that were </w:t>
            </w:r>
            <w:r>
              <w:rPr>
                <w:rFonts w:ascii="Calibri" w:eastAsia="Calibri" w:hAnsi="Calibri" w:cs="Calibri"/>
                <w:color w:val="000000"/>
                <w:position w:val="-3"/>
                <w:u w:val="single"/>
              </w:rPr>
              <w:t>Pending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 at the Agency as of </w:t>
            </w:r>
            <w:r>
              <w:rPr>
                <w:rFonts w:ascii="Calibri" w:eastAsia="Calibri" w:hAnsi="Calibri" w:cs="Calibri"/>
                <w:color w:val="000000"/>
                <w:position w:val="-3"/>
                <w:u w:val="single"/>
              </w:rPr>
              <w:t>Start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of the Fiscal Year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9FEA596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 xml:space="preserve">Consultations </w:t>
            </w:r>
            <w:r>
              <w:rPr>
                <w:rFonts w:ascii="Calibri" w:eastAsia="Calibri" w:hAnsi="Calibri" w:cs="Calibri"/>
                <w:color w:val="000000"/>
                <w:position w:val="-3"/>
                <w:u w:val="single"/>
              </w:rPr>
              <w:t>Received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 from Other Agencies During the Fiscal Year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9232F74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Number of Consultations Received from Other Agencies that were </w:t>
            </w:r>
            <w:r>
              <w:rPr>
                <w:rFonts w:ascii="Calibri" w:eastAsia="Calibri" w:hAnsi="Calibri" w:cs="Calibri"/>
                <w:color w:val="000000"/>
                <w:position w:val="-3"/>
                <w:u w:val="single"/>
              </w:rPr>
              <w:t>Processed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 by the Agency During the Fiscal Year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5E0455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Number of Consultations Received from Other Agencies that were </w:t>
            </w:r>
            <w:r>
              <w:rPr>
                <w:rFonts w:ascii="Calibri" w:eastAsia="Calibri" w:hAnsi="Calibri" w:cs="Calibri"/>
                <w:color w:val="000000"/>
                <w:position w:val="-3"/>
                <w:u w:val="single"/>
              </w:rPr>
              <w:t>Pending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 at the Agency as of </w:t>
            </w:r>
            <w:r>
              <w:rPr>
                <w:rFonts w:ascii="Calibri" w:eastAsia="Calibri" w:hAnsi="Calibri" w:cs="Calibri"/>
                <w:color w:val="000000"/>
                <w:position w:val="-3"/>
                <w:u w:val="single"/>
              </w:rPr>
              <w:t>End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br/>
              <w:t>of the Fiscal Year</w:t>
            </w:r>
          </w:p>
        </w:tc>
      </w:tr>
      <w:tr w:rsidR="00704D7C" w14:paraId="2B52D9CA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00B830E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4AF7459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A0F400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617B07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5D8DAE8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  <w:tr w:rsidR="00704D7C" w14:paraId="77D8C916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479D641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11D341B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864EE5E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31937AF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979FC82" w14:textId="77777777" w:rsidR="00704D7C" w:rsidRDefault="00000000">
            <w:pPr>
              <w:spacing w:after="160" w:line="214" w:lineRule="auto"/>
              <w:jc w:val="right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0</w:t>
            </w:r>
          </w:p>
        </w:tc>
      </w:tr>
    </w:tbl>
    <w:p w14:paraId="52A7443B" w14:textId="77777777" w:rsidR="00704D7C" w:rsidRDefault="00704D7C"/>
    <w:tbl>
      <w:tblPr>
        <w:tblStyle w:val="NormalTablePHPDOCX"/>
        <w:tblW w:w="8025" w:type="dxa"/>
        <w:tblInd w:w="108" w:type="dxa"/>
        <w:tblLook w:val="04A0" w:firstRow="1" w:lastRow="0" w:firstColumn="1" w:lastColumn="0" w:noHBand="0" w:noVBand="1"/>
      </w:tblPr>
      <w:tblGrid>
        <w:gridCol w:w="8025"/>
      </w:tblGrid>
      <w:tr w:rsidR="00704D7C" w14:paraId="4AE367CA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5F1735B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1111826F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XII.C. CONSULTATIONS ON FOIA REQUESTS -- TEN OLDEST CONSULTATIONS RECEIVED FROM OTHER AGENCIES AND PENDING AT THE AGENCY</w:t>
      </w:r>
    </w:p>
    <w:p w14:paraId="67C58BD4" w14:textId="77777777" w:rsidR="00704D7C" w:rsidRDefault="00704D7C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271"/>
        <w:gridCol w:w="952"/>
        <w:gridCol w:w="1352"/>
        <w:gridCol w:w="571"/>
        <w:gridCol w:w="571"/>
        <w:gridCol w:w="571"/>
        <w:gridCol w:w="571"/>
        <w:gridCol w:w="571"/>
        <w:gridCol w:w="571"/>
        <w:gridCol w:w="571"/>
        <w:gridCol w:w="571"/>
        <w:gridCol w:w="1352"/>
      </w:tblGrid>
      <w:tr w:rsidR="00704D7C" w14:paraId="329831B6" w14:textId="77777777"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092240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17BE1A1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 </w:t>
            </w:r>
          </w:p>
        </w:tc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88B97D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10th Oldest Consultation</w:t>
            </w:r>
          </w:p>
        </w:tc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E4D9982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9th</w:t>
            </w:r>
          </w:p>
        </w:tc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206C7BF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8th</w:t>
            </w:r>
          </w:p>
        </w:tc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929DB14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7th</w:t>
            </w:r>
          </w:p>
        </w:tc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5C66F4D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6th</w:t>
            </w:r>
          </w:p>
        </w:tc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8A89911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5th</w:t>
            </w:r>
          </w:p>
        </w:tc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704EE93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4th</w:t>
            </w:r>
          </w:p>
        </w:tc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3416F9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3rd</w:t>
            </w:r>
          </w:p>
        </w:tc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062ED2A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2nd</w:t>
            </w:r>
          </w:p>
        </w:tc>
        <w:tc>
          <w:tcPr>
            <w:tcW w:w="6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E314105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Oldest Consultation</w:t>
            </w:r>
          </w:p>
        </w:tc>
      </w:tr>
      <w:tr w:rsidR="00704D7C" w14:paraId="4757530B" w14:textId="77777777">
        <w:tc>
          <w:tcPr>
            <w:tcW w:w="0" w:type="auto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3B7E53E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0E23200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Date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0A4DF8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01EFF8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03CAEB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307547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B3FEC4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E57A56D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3720D5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9763B5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7CF3AB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40B7A16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704D7C" w14:paraId="24A7E3B0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7C19978C" w14:textId="77777777" w:rsidR="00704D7C" w:rsidRDefault="00704D7C"/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CD7CBC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Days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DB22759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69C843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D89B1DD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6792A61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15B7C7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DC2C808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480BCD6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9D9472B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F8C05E6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9CB3B1F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704D7C" w14:paraId="1081D7E2" w14:textId="77777777">
        <w:tc>
          <w:tcPr>
            <w:tcW w:w="0" w:type="auto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7D69F18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FA2327C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Date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C77A5E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52537A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FD42714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8EC1351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3ADD73B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F26ACE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9C30149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9154DA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150A40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DB0BE5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N/A</w:t>
            </w:r>
          </w:p>
        </w:tc>
      </w:tr>
      <w:tr w:rsidR="00704D7C" w14:paraId="5ABDC729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6043C441" w14:textId="77777777" w:rsidR="00704D7C" w:rsidRDefault="00704D7C"/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2CCD293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Days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6B70687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6823A9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D0D9821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D920074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528538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718755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059B57D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C94490F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FC3BDAF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350B85E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</w:tbl>
    <w:p w14:paraId="3D8E6801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6D5F594F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B38CEB9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7DF21E30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XII.D.(1). COMPARISON OF NUMBERS OF REQUESTS FROM PREVIOUS AND CURRENT ANNUAL REPORT -- REQUESTS RECEIVED AND PROCESSED</w:t>
      </w:r>
    </w:p>
    <w:p w14:paraId="4C7D0642" w14:textId="77777777" w:rsidR="00704D7C" w:rsidRDefault="00704D7C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98"/>
        <w:gridCol w:w="1686"/>
        <w:gridCol w:w="1686"/>
        <w:gridCol w:w="1690"/>
        <w:gridCol w:w="1690"/>
      </w:tblGrid>
      <w:tr w:rsidR="00704D7C" w14:paraId="0F0679EE" w14:textId="77777777">
        <w:tc>
          <w:tcPr>
            <w:tcW w:w="1710" w:type="dxa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365DE53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3420" w:type="dxa"/>
            <w:gridSpan w:val="2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60F19E1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NUMBER OF REQUESTS </w:t>
            </w:r>
            <w:r>
              <w:rPr>
                <w:rFonts w:ascii="Calibri" w:eastAsia="Calibri" w:hAnsi="Calibri" w:cs="Calibri"/>
                <w:color w:val="000000"/>
                <w:position w:val="-3"/>
                <w:u w:val="single"/>
              </w:rPr>
              <w:t>RECEIVED</w:t>
            </w:r>
          </w:p>
        </w:tc>
        <w:tc>
          <w:tcPr>
            <w:tcW w:w="3420" w:type="dxa"/>
            <w:gridSpan w:val="2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2C608CCE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NUMBER OF REQUESTS </w:t>
            </w:r>
            <w:r>
              <w:rPr>
                <w:rFonts w:ascii="Calibri" w:eastAsia="Calibri" w:hAnsi="Calibri" w:cs="Calibri"/>
                <w:color w:val="000000"/>
                <w:position w:val="-3"/>
                <w:u w:val="single"/>
              </w:rPr>
              <w:t>PROCESSED</w:t>
            </w:r>
          </w:p>
        </w:tc>
      </w:tr>
      <w:tr w:rsidR="00704D7C" w14:paraId="72352612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068050B1" w14:textId="77777777" w:rsidR="00704D7C" w:rsidRDefault="00704D7C"/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3A456BE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Received During Fiscal Year from Last Year's Annual Report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2A0729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Received During Fiscal Year from Current Annual Report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058F434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Processed During Fiscal Year from Last Year's Annual Report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F9D5791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Processed During Fiscal Year from Current Annual Report</w:t>
            </w:r>
          </w:p>
        </w:tc>
      </w:tr>
      <w:tr w:rsidR="00704D7C" w14:paraId="5849A8E0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C027CEB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67F314B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892CFB4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33714D8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3275DE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47</w:t>
            </w:r>
          </w:p>
        </w:tc>
      </w:tr>
      <w:tr w:rsidR="00704D7C" w14:paraId="3D76CBDE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CE08A4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D262ED1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6CDF0461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2B7F234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5D37D3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47</w:t>
            </w:r>
          </w:p>
        </w:tc>
      </w:tr>
    </w:tbl>
    <w:p w14:paraId="1177E249" w14:textId="77777777" w:rsidR="00704D7C" w:rsidRDefault="00704D7C"/>
    <w:tbl>
      <w:tblPr>
        <w:tblStyle w:val="NormalTablePHPDOCX"/>
        <w:tblW w:w="8025" w:type="dxa"/>
        <w:tblInd w:w="108" w:type="dxa"/>
        <w:tblLook w:val="04A0" w:firstRow="1" w:lastRow="0" w:firstColumn="1" w:lastColumn="0" w:noHBand="0" w:noVBand="1"/>
      </w:tblPr>
      <w:tblGrid>
        <w:gridCol w:w="8025"/>
      </w:tblGrid>
      <w:tr w:rsidR="00704D7C" w14:paraId="4E543605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F30CDCE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0FA94406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XII.D.(2). COMPARISON OF NUMBERS OF REQUESTS FROM PREVIOUS AND CURRENT ANNUAL REPORT -- BACKLOGGED REQUESTS</w:t>
      </w:r>
    </w:p>
    <w:p w14:paraId="6BA3445D" w14:textId="77777777" w:rsidR="00704D7C" w:rsidRDefault="00704D7C"/>
    <w:tbl>
      <w:tblPr>
        <w:tblStyle w:val="TableGridPHPDOCX"/>
        <w:tblW w:w="546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84"/>
        <w:gridCol w:w="1838"/>
        <w:gridCol w:w="1838"/>
      </w:tblGrid>
      <w:tr w:rsidR="00704D7C" w14:paraId="248CAEC1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18287BD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18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79E437D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Number of Backlogged Requests as of End of the Fiscal Year from Previous Annual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Report</w:t>
            </w:r>
          </w:p>
        </w:tc>
        <w:tc>
          <w:tcPr>
            <w:tcW w:w="18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D8FE68E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 xml:space="preserve">Number of Backlogged Requests as of End of the Fiscal Year from Current </w:t>
            </w: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Annual Report</w:t>
            </w:r>
          </w:p>
        </w:tc>
      </w:tr>
      <w:tr w:rsidR="00704D7C" w14:paraId="323CCF5E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418DB6F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8A70972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B21FEE8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</w:tr>
      <w:tr w:rsidR="00704D7C" w14:paraId="7329FBCB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61EC0EC1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7FEF88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B90200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</w:tr>
    </w:tbl>
    <w:p w14:paraId="2CAD849F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11E1391F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7C59491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085927D1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XII.E.(1). COMPARISON OF NUMBERS OF ADMINISTRATIVE APPEALS FROM PREVIOUS AND CURRENT ANNUAL REPORT -- APPEALS RECEIVED AND PROCESSED</w:t>
      </w:r>
    </w:p>
    <w:p w14:paraId="5F593053" w14:textId="77777777" w:rsidR="00704D7C" w:rsidRDefault="00704D7C"/>
    <w:tbl>
      <w:tblPr>
        <w:tblStyle w:val="TableGridPHPDOCX"/>
        <w:tblW w:w="855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98"/>
        <w:gridCol w:w="1686"/>
        <w:gridCol w:w="1686"/>
        <w:gridCol w:w="1690"/>
        <w:gridCol w:w="1690"/>
      </w:tblGrid>
      <w:tr w:rsidR="00704D7C" w14:paraId="3C5D6C6B" w14:textId="77777777">
        <w:tc>
          <w:tcPr>
            <w:tcW w:w="1710" w:type="dxa"/>
            <w:vMerge w:val="restart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B9FD13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/ Component</w:t>
            </w:r>
          </w:p>
        </w:tc>
        <w:tc>
          <w:tcPr>
            <w:tcW w:w="3420" w:type="dxa"/>
            <w:gridSpan w:val="2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D2A2EDB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NUMBER OF APPEALS </w:t>
            </w:r>
            <w:r>
              <w:rPr>
                <w:rFonts w:ascii="Calibri" w:eastAsia="Calibri" w:hAnsi="Calibri" w:cs="Calibri"/>
                <w:color w:val="000000"/>
                <w:position w:val="-3"/>
                <w:u w:val="single"/>
              </w:rPr>
              <w:t>RECEIVED</w:t>
            </w:r>
          </w:p>
        </w:tc>
        <w:tc>
          <w:tcPr>
            <w:tcW w:w="3420" w:type="dxa"/>
            <w:gridSpan w:val="2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6545569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 xml:space="preserve">NUMBER OF APPEALS </w:t>
            </w:r>
            <w:r>
              <w:rPr>
                <w:rFonts w:ascii="Calibri" w:eastAsia="Calibri" w:hAnsi="Calibri" w:cs="Calibri"/>
                <w:color w:val="000000"/>
                <w:position w:val="-3"/>
                <w:u w:val="single"/>
              </w:rPr>
              <w:t>PROCESSED</w:t>
            </w:r>
          </w:p>
        </w:tc>
      </w:tr>
      <w:tr w:rsidR="00704D7C" w14:paraId="581E9113" w14:textId="77777777">
        <w:tc>
          <w:tcPr>
            <w:tcW w:w="0" w:type="auto"/>
            <w:vMerge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</w:tcPr>
          <w:p w14:paraId="67152574" w14:textId="77777777" w:rsidR="00704D7C" w:rsidRDefault="00704D7C"/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314AB22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Received During Fiscal Year from Last Year's Annual Report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19A141EF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Received During Fiscal Year from Current Annual Report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A6B376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Processed During Fiscal Year from Last Year's Annual Report</w:t>
            </w:r>
          </w:p>
        </w:tc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E39527E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Processed During Fiscal Year from Current Annual Report</w:t>
            </w:r>
          </w:p>
        </w:tc>
      </w:tr>
      <w:tr w:rsidR="00704D7C" w14:paraId="29557C36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7B075EC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7A8A76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5C2B6EB0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9424655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E90F00A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704D7C" w14:paraId="7363E9CC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F8AEF85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0139B3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B36FF13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77E4512B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0D0AD396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</w:tbl>
    <w:p w14:paraId="5B0D1BD0" w14:textId="77777777" w:rsidR="00704D7C" w:rsidRDefault="00704D7C"/>
    <w:tbl>
      <w:tblPr>
        <w:tblStyle w:val="NormalTablePHPDOCX"/>
        <w:tblW w:w="8550" w:type="dxa"/>
        <w:tblInd w:w="108" w:type="dxa"/>
        <w:tblLook w:val="04A0" w:firstRow="1" w:lastRow="0" w:firstColumn="1" w:lastColumn="0" w:noHBand="0" w:noVBand="1"/>
      </w:tblPr>
      <w:tblGrid>
        <w:gridCol w:w="8550"/>
      </w:tblGrid>
      <w:tr w:rsidR="00704D7C" w14:paraId="52C93CD0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20F0D933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0D2ED5C0" w14:textId="77777777" w:rsidR="00704D7C" w:rsidRDefault="00000000">
      <w:pPr>
        <w:spacing w:after="160" w:line="214" w:lineRule="auto"/>
      </w:pPr>
      <w:r>
        <w:rPr>
          <w:rFonts w:ascii="Calibri" w:eastAsia="Calibri" w:hAnsi="Calibri" w:cs="Calibri"/>
          <w:b/>
          <w:bCs/>
          <w:color w:val="000000"/>
        </w:rPr>
        <w:t>XII.E.(2). COMPARISON OF NUMBERS OF ADMINISTRATIVE APPEALS FROM PREVIOUS AND CURRENT ANNUAL REPORT -- BACKLOGGED APPEALS</w:t>
      </w:r>
    </w:p>
    <w:p w14:paraId="58CAE696" w14:textId="77777777" w:rsidR="00704D7C" w:rsidRDefault="00704D7C"/>
    <w:tbl>
      <w:tblPr>
        <w:tblStyle w:val="TableGridPHPDOCX"/>
        <w:tblW w:w="5460" w:type="dxa"/>
        <w:tblInd w:w="108" w:type="dxa"/>
        <w:tblBorders>
          <w:top w:val="outset" w:sz="5" w:space="0" w:color="808080"/>
          <w:left w:val="outset" w:sz="5" w:space="0" w:color="808080"/>
          <w:bottom w:val="outset" w:sz="5" w:space="0" w:color="808080"/>
          <w:right w:val="outset" w:sz="5" w:space="0" w:color="808080"/>
        </w:tblBorders>
        <w:tblLook w:val="04A0" w:firstRow="1" w:lastRow="0" w:firstColumn="1" w:lastColumn="0" w:noHBand="0" w:noVBand="1"/>
      </w:tblPr>
      <w:tblGrid>
        <w:gridCol w:w="1784"/>
        <w:gridCol w:w="1838"/>
        <w:gridCol w:w="1838"/>
      </w:tblGrid>
      <w:tr w:rsidR="00704D7C" w14:paraId="55AE5DAD" w14:textId="77777777">
        <w:tc>
          <w:tcPr>
            <w:tcW w:w="1710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7AFCFF66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lastRenderedPageBreak/>
              <w:t>Agency / Component</w:t>
            </w:r>
          </w:p>
        </w:tc>
        <w:tc>
          <w:tcPr>
            <w:tcW w:w="18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56DEF65F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Backlogged Appeals as of End of the Fiscal Year from Previous Annual Report</w:t>
            </w:r>
          </w:p>
        </w:tc>
        <w:tc>
          <w:tcPr>
            <w:tcW w:w="1875" w:type="dxa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429E8057" w14:textId="77777777" w:rsidR="00704D7C" w:rsidRDefault="00000000">
            <w:pPr>
              <w:spacing w:after="160" w:line="214" w:lineRule="auto"/>
              <w:jc w:val="center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Number of Backlogged Appeals as of End of the Fiscal Year from Current Annual Report</w:t>
            </w:r>
          </w:p>
        </w:tc>
      </w:tr>
      <w:tr w:rsidR="00704D7C" w14:paraId="1695955C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D4C880C" w14:textId="77777777" w:rsidR="00704D7C" w:rsidRDefault="00000000">
            <w:pPr>
              <w:spacing w:after="160" w:line="214" w:lineRule="auto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FRTIB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C0BF1CE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1481D38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704D7C" w14:paraId="015060B1" w14:textId="77777777"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center"/>
          </w:tcPr>
          <w:p w14:paraId="038F9DC0" w14:textId="77777777" w:rsidR="00704D7C" w:rsidRDefault="00000000">
            <w:pPr>
              <w:spacing w:after="160" w:line="214" w:lineRule="auto"/>
              <w:textAlignment w:val="center"/>
            </w:pPr>
            <w:r>
              <w:rPr>
                <w:rFonts w:ascii="Calibri" w:eastAsia="Calibri" w:hAnsi="Calibri" w:cs="Calibri"/>
                <w:color w:val="000000"/>
                <w:position w:val="-3"/>
              </w:rPr>
              <w:t>AGENCY OVERALL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37A3927C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inset" w:sz="7" w:space="0" w:color="0F243E"/>
              <w:left w:val="inset" w:sz="7" w:space="0" w:color="auto"/>
              <w:bottom w:val="inset" w:sz="7" w:space="0" w:color="auto"/>
              <w:right w:val="inset" w:sz="7" w:space="0" w:color="auto"/>
            </w:tcBorders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193780AE" w14:textId="77777777" w:rsidR="00704D7C" w:rsidRDefault="00000000">
            <w:pPr>
              <w:spacing w:after="160" w:line="214" w:lineRule="auto"/>
              <w:jc w:val="right"/>
              <w:textAlignment w:val="bottom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</w:tbl>
    <w:p w14:paraId="039A12BD" w14:textId="77777777" w:rsidR="00704D7C" w:rsidRDefault="00704D7C"/>
    <w:tbl>
      <w:tblPr>
        <w:tblStyle w:val="NormalTablePHPDOCX"/>
        <w:tblW w:w="8025" w:type="dxa"/>
        <w:tblInd w:w="108" w:type="dxa"/>
        <w:tblLook w:val="04A0" w:firstRow="1" w:lastRow="0" w:firstColumn="1" w:lastColumn="0" w:noHBand="0" w:noVBand="1"/>
      </w:tblPr>
      <w:tblGrid>
        <w:gridCol w:w="8025"/>
      </w:tblGrid>
      <w:tr w:rsidR="00704D7C" w14:paraId="0F78DEE6" w14:textId="77777777">
        <w:tc>
          <w:tcPr>
            <w:tcW w:w="8550" w:type="dxa"/>
            <w:tcMar>
              <w:top w:w="0" w:type="auto"/>
              <w:left w:w="0" w:type="auto"/>
              <w:bottom w:w="0" w:type="auto"/>
              <w:right w:w="0" w:type="auto"/>
            </w:tcMar>
            <w:vAlign w:val="bottom"/>
          </w:tcPr>
          <w:p w14:paraId="48CD851F" w14:textId="77777777" w:rsidR="00704D7C" w:rsidRDefault="00704D7C">
            <w:pPr>
              <w:spacing w:after="160" w:line="214" w:lineRule="auto"/>
              <w:textAlignment w:val="bottom"/>
            </w:pPr>
          </w:p>
        </w:tc>
      </w:tr>
    </w:tbl>
    <w:p w14:paraId="2B0BCF9C" w14:textId="77777777" w:rsidR="00704D7C" w:rsidRDefault="00000000">
      <w:pPr>
        <w:spacing w:after="120" w:line="214" w:lineRule="auto"/>
      </w:pPr>
      <w:r>
        <w:rPr>
          <w:rFonts w:ascii="Arial" w:eastAsia="Arial" w:hAnsi="Arial" w:cs="Arial"/>
          <w:i/>
          <w:iCs/>
          <w:caps/>
          <w:color w:val="000000"/>
          <w:sz w:val="18"/>
          <w:szCs w:val="18"/>
        </w:rPr>
        <w:t> </w:t>
      </w:r>
    </w:p>
    <w:sectPr w:rsidR="00704D7C" w:rsidSect="000F614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76CC6" w14:textId="77777777" w:rsidR="00F92062" w:rsidRDefault="00F92062" w:rsidP="006E0FDA">
      <w:pPr>
        <w:spacing w:after="0" w:line="240" w:lineRule="auto"/>
      </w:pPr>
      <w:r>
        <w:separator/>
      </w:r>
    </w:p>
  </w:endnote>
  <w:endnote w:type="continuationSeparator" w:id="0">
    <w:p w14:paraId="6FC2C73B" w14:textId="77777777" w:rsidR="00F92062" w:rsidRDefault="00F92062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1D749" w14:textId="77777777" w:rsidR="00F92062" w:rsidRDefault="00F92062" w:rsidP="006E0FDA">
      <w:pPr>
        <w:spacing w:after="0" w:line="240" w:lineRule="auto"/>
      </w:pPr>
      <w:r>
        <w:separator/>
      </w:r>
    </w:p>
  </w:footnote>
  <w:footnote w:type="continuationSeparator" w:id="0">
    <w:p w14:paraId="3593B41A" w14:textId="77777777" w:rsidR="00F92062" w:rsidRDefault="00F92062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157BA"/>
    <w:multiLevelType w:val="hybridMultilevel"/>
    <w:tmpl w:val="66DEB5A0"/>
    <w:lvl w:ilvl="0" w:tplc="794900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A1336"/>
    <w:multiLevelType w:val="hybridMultilevel"/>
    <w:tmpl w:val="83F0F096"/>
    <w:lvl w:ilvl="0" w:tplc="95354353">
      <w:start w:val="1"/>
      <w:numFmt w:val="decimal"/>
      <w:lvlText w:val="%1."/>
      <w:lvlJc w:val="left"/>
      <w:pPr>
        <w:ind w:left="720" w:hanging="360"/>
      </w:pPr>
    </w:lvl>
    <w:lvl w:ilvl="1" w:tplc="95354353" w:tentative="1">
      <w:start w:val="1"/>
      <w:numFmt w:val="lowerLetter"/>
      <w:lvlText w:val="%2."/>
      <w:lvlJc w:val="left"/>
      <w:pPr>
        <w:ind w:left="1440" w:hanging="360"/>
      </w:pPr>
    </w:lvl>
    <w:lvl w:ilvl="2" w:tplc="95354353" w:tentative="1">
      <w:start w:val="1"/>
      <w:numFmt w:val="lowerRoman"/>
      <w:lvlText w:val="%3."/>
      <w:lvlJc w:val="right"/>
      <w:pPr>
        <w:ind w:left="2160" w:hanging="180"/>
      </w:pPr>
    </w:lvl>
    <w:lvl w:ilvl="3" w:tplc="95354353" w:tentative="1">
      <w:start w:val="1"/>
      <w:numFmt w:val="decimal"/>
      <w:lvlText w:val="%4."/>
      <w:lvlJc w:val="left"/>
      <w:pPr>
        <w:ind w:left="2880" w:hanging="360"/>
      </w:pPr>
    </w:lvl>
    <w:lvl w:ilvl="4" w:tplc="95354353" w:tentative="1">
      <w:start w:val="1"/>
      <w:numFmt w:val="lowerLetter"/>
      <w:lvlText w:val="%5."/>
      <w:lvlJc w:val="left"/>
      <w:pPr>
        <w:ind w:left="3600" w:hanging="360"/>
      </w:pPr>
    </w:lvl>
    <w:lvl w:ilvl="5" w:tplc="95354353" w:tentative="1">
      <w:start w:val="1"/>
      <w:numFmt w:val="lowerRoman"/>
      <w:lvlText w:val="%6."/>
      <w:lvlJc w:val="right"/>
      <w:pPr>
        <w:ind w:left="4320" w:hanging="180"/>
      </w:pPr>
    </w:lvl>
    <w:lvl w:ilvl="6" w:tplc="95354353" w:tentative="1">
      <w:start w:val="1"/>
      <w:numFmt w:val="decimal"/>
      <w:lvlText w:val="%7."/>
      <w:lvlJc w:val="left"/>
      <w:pPr>
        <w:ind w:left="5040" w:hanging="360"/>
      </w:pPr>
    </w:lvl>
    <w:lvl w:ilvl="7" w:tplc="95354353" w:tentative="1">
      <w:start w:val="1"/>
      <w:numFmt w:val="lowerLetter"/>
      <w:lvlText w:val="%8."/>
      <w:lvlJc w:val="left"/>
      <w:pPr>
        <w:ind w:left="5760" w:hanging="360"/>
      </w:pPr>
    </w:lvl>
    <w:lvl w:ilvl="8" w:tplc="9535435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82290173">
    <w:abstractNumId w:val="3"/>
  </w:num>
  <w:num w:numId="2" w16cid:durableId="137380962">
    <w:abstractNumId w:val="5"/>
  </w:num>
  <w:num w:numId="3" w16cid:durableId="1549028529">
    <w:abstractNumId w:val="8"/>
  </w:num>
  <w:num w:numId="4" w16cid:durableId="688677209">
    <w:abstractNumId w:val="4"/>
  </w:num>
  <w:num w:numId="5" w16cid:durableId="150145591">
    <w:abstractNumId w:val="1"/>
  </w:num>
  <w:num w:numId="6" w16cid:durableId="1999456581">
    <w:abstractNumId w:val="0"/>
  </w:num>
  <w:num w:numId="7" w16cid:durableId="2002078927">
    <w:abstractNumId w:val="2"/>
  </w:num>
  <w:num w:numId="8" w16cid:durableId="667369249">
    <w:abstractNumId w:val="6"/>
  </w:num>
  <w:num w:numId="9" w16cid:durableId="7850010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4E"/>
    <w:rsid w:val="00057527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704D7C"/>
    <w:rsid w:val="008B3AC2"/>
    <w:rsid w:val="008F680D"/>
    <w:rsid w:val="00AC197E"/>
    <w:rsid w:val="00B21D59"/>
    <w:rsid w:val="00BD419F"/>
    <w:rsid w:val="00DF064E"/>
    <w:rsid w:val="00F92062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3E7F"/>
  <w15:docId w15:val="{3F8CFBAA-E018-4B0C-9AEF-22240CF3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1676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ACB Rd. 2</cp:lastModifiedBy>
  <cp:revision>7</cp:revision>
  <dcterms:created xsi:type="dcterms:W3CDTF">2012-01-10T09:29:00Z</dcterms:created>
  <dcterms:modified xsi:type="dcterms:W3CDTF">2023-01-18T18:23:00Z</dcterms:modified>
</cp:coreProperties>
</file>